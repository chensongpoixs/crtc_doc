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E0F8" w14:textId="1F884E57" w:rsidR="00A95612" w:rsidRPr="00A95612" w:rsidRDefault="00A95612">
      <w:pPr>
        <w:rPr>
          <w:rFonts w:ascii="Courier New" w:hAnsi="Courier New" w:cs="Courier New"/>
          <w:color w:val="FF0000"/>
          <w:sz w:val="56"/>
          <w:szCs w:val="56"/>
        </w:rPr>
      </w:pPr>
      <w:r w:rsidRPr="00A95612">
        <w:rPr>
          <w:rFonts w:ascii="Courier New" w:hAnsi="Courier New" w:cs="Courier New"/>
          <w:color w:val="FF0000"/>
          <w:sz w:val="56"/>
          <w:szCs w:val="56"/>
        </w:rPr>
        <w:t>WebRTC</w:t>
      </w:r>
      <w:r w:rsidRPr="00A95612">
        <w:rPr>
          <w:rFonts w:ascii="Courier New" w:hAnsi="Courier New" w:cs="Courier New"/>
          <w:color w:val="FF0000"/>
          <w:sz w:val="56"/>
          <w:szCs w:val="56"/>
        </w:rPr>
        <w:t>对</w:t>
      </w:r>
      <w:r w:rsidRPr="00A95612">
        <w:rPr>
          <w:rFonts w:ascii="Courier New" w:hAnsi="Courier New" w:cs="Courier New"/>
          <w:color w:val="FF0000"/>
          <w:sz w:val="56"/>
          <w:szCs w:val="56"/>
        </w:rPr>
        <w:t>SDP</w:t>
      </w:r>
      <w:r w:rsidRPr="00A95612">
        <w:rPr>
          <w:rFonts w:ascii="Courier New" w:hAnsi="Courier New" w:cs="Courier New"/>
          <w:color w:val="FF0000"/>
          <w:sz w:val="56"/>
          <w:szCs w:val="56"/>
        </w:rPr>
        <w:t>的分类</w:t>
      </w:r>
    </w:p>
    <w:p w14:paraId="1CB5B9A1" w14:textId="77777777" w:rsidR="00A95612" w:rsidRDefault="00A95612"/>
    <w:p w14:paraId="2AB776F0" w14:textId="77777777" w:rsidR="00A95612" w:rsidRDefault="00A95612"/>
    <w:p w14:paraId="6D24FF52" w14:textId="029F0CB7" w:rsidR="00A9204E" w:rsidRPr="00D7716D" w:rsidRDefault="00A956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7EEF2" wp14:editId="7CB7F877">
                <wp:simplePos x="0" y="0"/>
                <wp:positionH relativeFrom="column">
                  <wp:posOffset>5448300</wp:posOffset>
                </wp:positionH>
                <wp:positionV relativeFrom="paragraph">
                  <wp:posOffset>2657475</wp:posOffset>
                </wp:positionV>
                <wp:extent cx="409575" cy="819150"/>
                <wp:effectExtent l="0" t="0" r="1047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03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margin-left:429pt;margin-top:209.25pt;width:32.25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56345" wp14:editId="61D55CBA">
                <wp:simplePos x="0" y="0"/>
                <wp:positionH relativeFrom="column">
                  <wp:posOffset>4305300</wp:posOffset>
                </wp:positionH>
                <wp:positionV relativeFrom="paragraph">
                  <wp:posOffset>2657475</wp:posOffset>
                </wp:positionV>
                <wp:extent cx="0" cy="819150"/>
                <wp:effectExtent l="57150" t="0" r="952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5658" id="直接箭头连接符 12" o:spid="_x0000_s1026" type="#_x0000_t32" style="position:absolute;margin-left:339pt;margin-top:209.25pt;width:0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2F013" wp14:editId="29042683">
                <wp:simplePos x="0" y="0"/>
                <wp:positionH relativeFrom="column">
                  <wp:posOffset>2409825</wp:posOffset>
                </wp:positionH>
                <wp:positionV relativeFrom="paragraph">
                  <wp:posOffset>2657475</wp:posOffset>
                </wp:positionV>
                <wp:extent cx="1009650" cy="819150"/>
                <wp:effectExtent l="19050" t="0" r="19050" b="762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3925" id="直接箭头连接符 11" o:spid="_x0000_s1026" type="#_x0000_t32" style="position:absolute;margin-left:189.75pt;margin-top:209.25pt;width:79.5pt;height:6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1F066" wp14:editId="5D5E06B5">
                <wp:simplePos x="0" y="0"/>
                <wp:positionH relativeFrom="column">
                  <wp:posOffset>3476625</wp:posOffset>
                </wp:positionH>
                <wp:positionV relativeFrom="paragraph">
                  <wp:posOffset>1076325</wp:posOffset>
                </wp:positionV>
                <wp:extent cx="695325" cy="609600"/>
                <wp:effectExtent l="0" t="0" r="8572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8337B" id="直接箭头连接符 10" o:spid="_x0000_s1026" type="#_x0000_t32" style="position:absolute;margin-left:273.75pt;margin-top:84.75pt;width:54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57470" wp14:editId="5A5DDFF2">
                <wp:simplePos x="0" y="0"/>
                <wp:positionH relativeFrom="column">
                  <wp:posOffset>533400</wp:posOffset>
                </wp:positionH>
                <wp:positionV relativeFrom="paragraph">
                  <wp:posOffset>1076325</wp:posOffset>
                </wp:positionV>
                <wp:extent cx="1219200" cy="676275"/>
                <wp:effectExtent l="19050" t="0" r="190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D0DF" id="直接箭头连接符 8" o:spid="_x0000_s1026" type="#_x0000_t32" style="position:absolute;margin-left:42pt;margin-top:84.75pt;width:96pt;height:53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1FBFA" wp14:editId="4601FF64">
                <wp:simplePos x="0" y="0"/>
                <wp:positionH relativeFrom="column">
                  <wp:posOffset>-771525</wp:posOffset>
                </wp:positionH>
                <wp:positionV relativeFrom="paragraph">
                  <wp:posOffset>1751965</wp:posOffset>
                </wp:positionV>
                <wp:extent cx="1847850" cy="9048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17C43" w14:textId="648B346A" w:rsidR="00A95612" w:rsidRPr="00A95612" w:rsidRDefault="00A95612" w:rsidP="00A95612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A95612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会话描述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FBFA" id="矩形 3" o:spid="_x0000_s1026" style="position:absolute;margin-left:-60.75pt;margin-top:137.95pt;width:145.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" fillcolor="#5b9bd5 [3204]" strokecolor="#1f4d78 [1604]" strokeweight="1pt">
                <v:textbox>
                  <w:txbxContent>
                    <w:p w14:paraId="18517C43" w14:textId="648B346A" w:rsidR="00A95612" w:rsidRPr="00A95612" w:rsidRDefault="00A95612" w:rsidP="00A95612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A95612">
                        <w:rPr>
                          <w:rFonts w:hint="eastAsia"/>
                          <w:sz w:val="36"/>
                          <w:szCs w:val="36"/>
                        </w:rPr>
                        <w:t>会话描述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2F5A0" wp14:editId="2E763F3A">
                <wp:simplePos x="0" y="0"/>
                <wp:positionH relativeFrom="column">
                  <wp:posOffset>3362325</wp:posOffset>
                </wp:positionH>
                <wp:positionV relativeFrom="paragraph">
                  <wp:posOffset>1685925</wp:posOffset>
                </wp:positionV>
                <wp:extent cx="2495550" cy="9429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F2433" w14:textId="2EB65EA7" w:rsidR="00A95612" w:rsidRPr="00A95612" w:rsidRDefault="00A95612" w:rsidP="00A95612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 w:rsidRPr="00A95612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内容描述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2F5A0" id="矩形 4" o:spid="_x0000_s1027" style="position:absolute;margin-left:264.75pt;margin-top:132.75pt;width:196.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" fillcolor="#5b9bd5 [3204]" strokecolor="#1f4d78 [1604]" strokeweight="1pt">
                <v:textbox>
                  <w:txbxContent>
                    <w:p w14:paraId="63FF2433" w14:textId="2EB65EA7" w:rsidR="00A95612" w:rsidRPr="00A95612" w:rsidRDefault="00A95612" w:rsidP="00A95612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 w:rsidRPr="00A95612">
                        <w:rPr>
                          <w:rFonts w:hint="eastAsia"/>
                          <w:sz w:val="48"/>
                          <w:szCs w:val="48"/>
                        </w:rPr>
                        <w:t>内容描述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8C54" wp14:editId="19CB3088">
                <wp:simplePos x="0" y="0"/>
                <wp:positionH relativeFrom="column">
                  <wp:posOffset>5238750</wp:posOffset>
                </wp:positionH>
                <wp:positionV relativeFrom="paragraph">
                  <wp:posOffset>3476625</wp:posOffset>
                </wp:positionV>
                <wp:extent cx="1343025" cy="5429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75BD7" w14:textId="23119AB0" w:rsidR="00A95612" w:rsidRDefault="00A95612" w:rsidP="00A95612">
                            <w:pPr>
                              <w:jc w:val="center"/>
                            </w:pPr>
                            <w:proofErr w:type="spellStart"/>
                            <w:r>
                              <w:t>ContentInfo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68C54" id="矩形 7" o:spid="_x0000_s1028" style="position:absolute;margin-left:412.5pt;margin-top:273.75pt;width:105.75pt;height:4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" fillcolor="#5b9bd5 [3204]" strokecolor="#1f4d78 [1604]" strokeweight="1pt">
                <v:textbox>
                  <w:txbxContent>
                    <w:p w14:paraId="4F375BD7" w14:textId="23119AB0" w:rsidR="00A95612" w:rsidRDefault="00A95612" w:rsidP="00A95612">
                      <w:pPr>
                        <w:jc w:val="center"/>
                      </w:pPr>
                      <w:proofErr w:type="spellStart"/>
                      <w:r>
                        <w:t>ContentInfo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39FF3" wp14:editId="7C76C1A9">
                <wp:simplePos x="0" y="0"/>
                <wp:positionH relativeFrom="column">
                  <wp:posOffset>3362325</wp:posOffset>
                </wp:positionH>
                <wp:positionV relativeFrom="paragraph">
                  <wp:posOffset>3533775</wp:posOffset>
                </wp:positionV>
                <wp:extent cx="1457325" cy="5905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A023" w14:textId="45FFB7B9" w:rsidR="00A95612" w:rsidRDefault="00A95612" w:rsidP="00A95612">
                            <w:pPr>
                              <w:jc w:val="center"/>
                            </w:pPr>
                            <w:proofErr w:type="spellStart"/>
                            <w:r>
                              <w:t>TransportInfo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39FF3" id="矩形 6" o:spid="_x0000_s1029" style="position:absolute;margin-left:264.75pt;margin-top:278.25pt;width:114.7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" fillcolor="#5b9bd5 [3204]" strokecolor="#1f4d78 [1604]" strokeweight="1pt">
                <v:textbox>
                  <w:txbxContent>
                    <w:p w14:paraId="24C5A023" w14:textId="45FFB7B9" w:rsidR="00A95612" w:rsidRDefault="00A95612" w:rsidP="00A95612">
                      <w:pPr>
                        <w:jc w:val="center"/>
                      </w:pPr>
                      <w:proofErr w:type="spellStart"/>
                      <w:r>
                        <w:t>TransportInfo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0C854" wp14:editId="75C3F7E4">
                <wp:simplePos x="0" y="0"/>
                <wp:positionH relativeFrom="column">
                  <wp:posOffset>1295400</wp:posOffset>
                </wp:positionH>
                <wp:positionV relativeFrom="paragraph">
                  <wp:posOffset>3543300</wp:posOffset>
                </wp:positionV>
                <wp:extent cx="1647825" cy="5905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5BE95" w14:textId="072A3F68" w:rsidR="00A95612" w:rsidRDefault="00A95612" w:rsidP="00A95612">
                            <w:pPr>
                              <w:jc w:val="center"/>
                            </w:pPr>
                            <w:proofErr w:type="spellStart"/>
                            <w:r>
                              <w:t>ContentGroup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0C854" id="矩形 5" o:spid="_x0000_s1030" style="position:absolute;margin-left:102pt;margin-top:279pt;width:129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" fillcolor="#5b9bd5 [3204]" strokecolor="#1f4d78 [1604]" strokeweight="1pt">
                <v:textbox>
                  <w:txbxContent>
                    <w:p w14:paraId="2FF5BE95" w14:textId="072A3F68" w:rsidR="00A95612" w:rsidRDefault="00A95612" w:rsidP="00A95612">
                      <w:pPr>
                        <w:jc w:val="center"/>
                      </w:pPr>
                      <w:proofErr w:type="spellStart"/>
                      <w:r>
                        <w:t>ContentGroup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BAF03" wp14:editId="295B276C">
                <wp:simplePos x="0" y="0"/>
                <wp:positionH relativeFrom="column">
                  <wp:posOffset>1076325</wp:posOffset>
                </wp:positionH>
                <wp:positionV relativeFrom="paragraph">
                  <wp:posOffset>1133475</wp:posOffset>
                </wp:positionV>
                <wp:extent cx="2562225" cy="635"/>
                <wp:effectExtent l="0" t="0" r="9525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12E5A" w14:textId="3FA3AB8B" w:rsidR="00A95612" w:rsidRPr="005C21E8" w:rsidRDefault="00A95612" w:rsidP="00A95612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BAF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margin-left:84.75pt;margin-top:89.25pt;width:201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" stroked="f">
                <v:textbox style="mso-fit-shape-to-text:t" inset="0,0,0,0">
                  <w:txbxContent>
                    <w:p w14:paraId="70912E5A" w14:textId="3FA3AB8B" w:rsidR="00A95612" w:rsidRPr="005C21E8" w:rsidRDefault="00A95612" w:rsidP="00A95612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4DB94" wp14:editId="753C1E02">
                <wp:simplePos x="0" y="0"/>
                <wp:positionH relativeFrom="column">
                  <wp:posOffset>1076325</wp:posOffset>
                </wp:positionH>
                <wp:positionV relativeFrom="paragraph">
                  <wp:posOffset>209550</wp:posOffset>
                </wp:positionV>
                <wp:extent cx="2562225" cy="8667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338F0" w14:textId="773E5D0F" w:rsidR="00A95612" w:rsidRPr="00A95612" w:rsidRDefault="00A95612" w:rsidP="00A9561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</w:pPr>
                            <w:r w:rsidRPr="00A95612"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  <w:t>SDP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4DB94" id="矩形 1" o:spid="_x0000_s1032" style="position:absolute;margin-left:84.75pt;margin-top:16.5pt;width:201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" fillcolor="#5b9bd5 [3204]" strokecolor="#1f4d78 [1604]" strokeweight="1pt">
                <v:textbox>
                  <w:txbxContent>
                    <w:p w14:paraId="4FD338F0" w14:textId="773E5D0F" w:rsidR="00A95612" w:rsidRPr="00A95612" w:rsidRDefault="00A95612" w:rsidP="00A95612">
                      <w:pPr>
                        <w:jc w:val="center"/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</w:pPr>
                      <w:r w:rsidRPr="00A95612"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  <w:t>SDP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204E" w:rsidRPr="00D7716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112C" w14:textId="77777777" w:rsidR="007102E9" w:rsidRDefault="007102E9" w:rsidP="00D7716D">
      <w:r>
        <w:separator/>
      </w:r>
    </w:p>
  </w:endnote>
  <w:endnote w:type="continuationSeparator" w:id="0">
    <w:p w14:paraId="33844B76" w14:textId="77777777" w:rsidR="007102E9" w:rsidRDefault="007102E9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D1BA" w14:textId="77777777" w:rsidR="007102E9" w:rsidRDefault="007102E9" w:rsidP="00D7716D">
      <w:r>
        <w:separator/>
      </w:r>
    </w:p>
  </w:footnote>
  <w:footnote w:type="continuationSeparator" w:id="0">
    <w:p w14:paraId="5C46A94E" w14:textId="77777777" w:rsidR="007102E9" w:rsidRDefault="007102E9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2"/>
    <w:rsid w:val="00002B37"/>
    <w:rsid w:val="004E108E"/>
    <w:rsid w:val="00645252"/>
    <w:rsid w:val="006D3D74"/>
    <w:rsid w:val="007102E9"/>
    <w:rsid w:val="0073652B"/>
    <w:rsid w:val="0083569A"/>
    <w:rsid w:val="00A9204E"/>
    <w:rsid w:val="00A95612"/>
    <w:rsid w:val="00B259A6"/>
    <w:rsid w:val="00D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20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song\AppData\Local\Microsoft\Office\16.0\DTS\zh-CN%7b0F569EAC-475A-4E45-900D-8CDE3DB96FCD%7d\%7bBB8A16F9-B236-41AF-9A8D-E401343690C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83646-536A-401B-B5D4-6CCC39F4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{BB8A16F9-B236-41AF-9A8D-E401343690C5}tf02786999_win32.dotx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2021-12-12T12:48:00Z</dcterms:created>
  <dcterms:modified xsi:type="dcterms:W3CDTF">2021-12-12T13:13:00Z</dcterms:modified>
</cp:coreProperties>
</file>